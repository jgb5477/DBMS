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FC512" w14:textId="7BE2BE62" w:rsidR="005D5DEA" w:rsidRPr="00124B55" w:rsidRDefault="00124B55" w:rsidP="00124B55">
      <w:pPr>
        <w:jc w:val="center"/>
        <w:rPr>
          <w:sz w:val="32"/>
          <w:szCs w:val="32"/>
        </w:rPr>
      </w:pPr>
      <w:r w:rsidRPr="00124B55">
        <w:rPr>
          <w:sz w:val="32"/>
          <w:szCs w:val="32"/>
        </w:rPr>
        <w:t>PUNE INSTITUTE OF COMPUTER TECHNOLOGY</w:t>
      </w:r>
    </w:p>
    <w:p w14:paraId="44AEBAE6" w14:textId="00F4A106" w:rsidR="00124B55" w:rsidRPr="00124B55" w:rsidRDefault="00124B55" w:rsidP="00124B55">
      <w:pPr>
        <w:jc w:val="center"/>
        <w:rPr>
          <w:sz w:val="32"/>
          <w:szCs w:val="32"/>
        </w:rPr>
      </w:pPr>
      <w:r w:rsidRPr="00124B55">
        <w:rPr>
          <w:sz w:val="32"/>
          <w:szCs w:val="32"/>
        </w:rPr>
        <w:t>Department of Computer Engineering</w:t>
      </w:r>
    </w:p>
    <w:p w14:paraId="43D20965" w14:textId="71A2AD86" w:rsidR="00124B55" w:rsidRPr="00124B55" w:rsidRDefault="00124B55" w:rsidP="00124B55">
      <w:pPr>
        <w:jc w:val="center"/>
        <w:rPr>
          <w:sz w:val="32"/>
          <w:szCs w:val="32"/>
        </w:rPr>
      </w:pPr>
      <w:r w:rsidRPr="00124B55">
        <w:rPr>
          <w:sz w:val="32"/>
          <w:szCs w:val="32"/>
        </w:rPr>
        <w:t>DBMSL (</w:t>
      </w:r>
      <w:r>
        <w:rPr>
          <w:sz w:val="32"/>
          <w:szCs w:val="32"/>
        </w:rPr>
        <w:t>310247</w:t>
      </w:r>
      <w:r w:rsidRPr="00124B55">
        <w:rPr>
          <w:sz w:val="32"/>
          <w:szCs w:val="32"/>
        </w:rPr>
        <w:t>)</w:t>
      </w:r>
    </w:p>
    <w:p w14:paraId="6896FFF1" w14:textId="0FAE67F4" w:rsidR="00124B55" w:rsidRDefault="00124B55" w:rsidP="00124B55">
      <w:r>
        <w:t>K-1 Batch                                                                                                                                                 Roll no-31109</w:t>
      </w:r>
    </w:p>
    <w:p w14:paraId="30D6B530" w14:textId="709A8B3D" w:rsidR="00124B55" w:rsidRDefault="00124B55" w:rsidP="00124B55">
      <w:r>
        <w:t xml:space="preserve">Name -Jayesh Gopal </w:t>
      </w:r>
      <w:proofErr w:type="spellStart"/>
      <w:r>
        <w:t>Bangad</w:t>
      </w:r>
      <w:proofErr w:type="spellEnd"/>
    </w:p>
    <w:p w14:paraId="73DCA1F0" w14:textId="11CFA0AF" w:rsidR="00124B55" w:rsidRDefault="00124B55" w:rsidP="00124B55">
      <w:r>
        <w:tab/>
      </w:r>
      <w:r>
        <w:tab/>
      </w:r>
      <w:r>
        <w:tab/>
      </w:r>
      <w:r>
        <w:tab/>
      </w:r>
      <w:r>
        <w:tab/>
      </w:r>
      <w:r w:rsidRPr="00124B55">
        <w:rPr>
          <w:sz w:val="32"/>
          <w:szCs w:val="32"/>
        </w:rPr>
        <w:t xml:space="preserve">      A4 Assignment</w:t>
      </w:r>
    </w:p>
    <w:p w14:paraId="753FD3C6" w14:textId="604CF11B" w:rsidR="005D5DEA" w:rsidRDefault="005D5DEA" w:rsidP="005D5DEA">
      <w:pPr>
        <w:pStyle w:val="ListParagraph"/>
        <w:numPr>
          <w:ilvl w:val="0"/>
          <w:numId w:val="2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885D00" wp14:editId="02CA7DBE">
            <wp:simplePos x="0" y="0"/>
            <wp:positionH relativeFrom="margin">
              <wp:align>left</wp:align>
            </wp:positionH>
            <wp:positionV relativeFrom="paragraph">
              <wp:posOffset>245745</wp:posOffset>
            </wp:positionV>
            <wp:extent cx="6576060" cy="22555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Find Customer details and order details using NATURAL JOIN.</w:t>
      </w:r>
    </w:p>
    <w:p w14:paraId="506F3FE6" w14:textId="6A713127" w:rsidR="005D5DEA" w:rsidRDefault="005D5DEA" w:rsidP="005D5DEA"/>
    <w:p w14:paraId="2130BAF7" w14:textId="51673136" w:rsidR="005D5DEA" w:rsidRDefault="005D5DEA" w:rsidP="005D5DEA">
      <w:pPr>
        <w:pStyle w:val="ListParagraph"/>
        <w:numPr>
          <w:ilvl w:val="0"/>
          <w:numId w:val="24"/>
        </w:numPr>
      </w:pPr>
      <w:r>
        <w:t xml:space="preserve">Find the book_ title, </w:t>
      </w:r>
      <w:proofErr w:type="spellStart"/>
      <w:r>
        <w:t>author_name</w:t>
      </w:r>
      <w:proofErr w:type="spellEnd"/>
      <w:r>
        <w:t>, country.</w:t>
      </w:r>
    </w:p>
    <w:p w14:paraId="2E40CCA4" w14:textId="264FE013" w:rsidR="005D5DEA" w:rsidRDefault="005D5DEA" w:rsidP="005D5DEA"/>
    <w:p w14:paraId="5D7A2C6B" w14:textId="7C08AA54" w:rsidR="005D5DEA" w:rsidRDefault="005D5DEA" w:rsidP="005D5DEA">
      <w:r>
        <w:rPr>
          <w:noProof/>
        </w:rPr>
        <w:drawing>
          <wp:inline distT="0" distB="0" distL="0" distR="0" wp14:anchorId="44D67239" wp14:editId="248EC60E">
            <wp:extent cx="547116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5B56" w14:textId="18964148" w:rsidR="005D5DEA" w:rsidRDefault="005D5DEA" w:rsidP="005D5DEA"/>
    <w:p w14:paraId="57531BC1" w14:textId="2A5CA896" w:rsidR="005D5DEA" w:rsidRDefault="005D5DEA" w:rsidP="005D5DEA"/>
    <w:p w14:paraId="3FBC446E" w14:textId="74F17697" w:rsidR="005D5DEA" w:rsidRDefault="005D5DEA" w:rsidP="005D5DEA">
      <w:pPr>
        <w:pStyle w:val="ListParagraph"/>
        <w:numPr>
          <w:ilvl w:val="0"/>
          <w:numId w:val="24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07A72EB" wp14:editId="6E5F7145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5943600" cy="17164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Find the customer ID, name and </w:t>
      </w:r>
      <w:proofErr w:type="spellStart"/>
      <w:r>
        <w:t>order_no</w:t>
      </w:r>
      <w:proofErr w:type="spellEnd"/>
      <w:r>
        <w:t xml:space="preserve"> of customers who have never placed an order.</w:t>
      </w:r>
    </w:p>
    <w:p w14:paraId="1A476E69" w14:textId="416366D2" w:rsidR="005D5DEA" w:rsidRDefault="005D5DEA" w:rsidP="005D5DEA">
      <w:pPr>
        <w:ind w:left="360"/>
      </w:pPr>
    </w:p>
    <w:p w14:paraId="1D6C545E" w14:textId="55E55873" w:rsidR="005D5DEA" w:rsidRDefault="005D5DEA" w:rsidP="005D5DEA">
      <w:pPr>
        <w:ind w:left="360"/>
      </w:pPr>
      <w:r>
        <w:t>5.</w:t>
      </w:r>
      <w:r>
        <w:t xml:space="preserve">Display </w:t>
      </w:r>
      <w:proofErr w:type="spellStart"/>
      <w:r>
        <w:t>cust_fname</w:t>
      </w:r>
      <w:proofErr w:type="spellEnd"/>
      <w:r>
        <w:t xml:space="preserve">, </w:t>
      </w:r>
      <w:proofErr w:type="spellStart"/>
      <w:r>
        <w:t>title,author_no,publisher_year</w:t>
      </w:r>
      <w:proofErr w:type="spellEnd"/>
      <w:r>
        <w:t xml:space="preserve"> where ISBN=1234.</w:t>
      </w:r>
    </w:p>
    <w:p w14:paraId="64D76572" w14:textId="35285E16" w:rsidR="005D5DEA" w:rsidRDefault="005D5DEA" w:rsidP="005D5DEA">
      <w:pPr>
        <w:pStyle w:val="ListParagraph"/>
      </w:pPr>
      <w:r>
        <w:rPr>
          <w:noProof/>
        </w:rPr>
        <w:drawing>
          <wp:inline distT="0" distB="0" distL="0" distR="0" wp14:anchorId="4F62E39D" wp14:editId="2C76C6A2">
            <wp:extent cx="5943600" cy="2606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EE71" w14:textId="77777777" w:rsidR="005D5DEA" w:rsidRDefault="005D5DEA" w:rsidP="005D5DEA">
      <w:pPr>
        <w:pStyle w:val="ListParagraph"/>
      </w:pPr>
    </w:p>
    <w:p w14:paraId="74BAACC5" w14:textId="35886536" w:rsidR="005D5DEA" w:rsidRDefault="005D5DEA" w:rsidP="005D5DEA">
      <w:pPr>
        <w:pStyle w:val="ListParagraph"/>
      </w:pPr>
      <w:r>
        <w:t>6. Display the total number of books and customer name.</w:t>
      </w:r>
    </w:p>
    <w:p w14:paraId="4C9F8B9A" w14:textId="1FBB7B9F" w:rsidR="005D5DEA" w:rsidRDefault="005D5DEA" w:rsidP="005D5DEA">
      <w:pPr>
        <w:pStyle w:val="ListParagraph"/>
      </w:pPr>
    </w:p>
    <w:p w14:paraId="76825315" w14:textId="0006146F" w:rsidR="005D5DEA" w:rsidRDefault="005D5DEA" w:rsidP="005D5DEA">
      <w:pPr>
        <w:pStyle w:val="ListParagraph"/>
      </w:pPr>
      <w:r>
        <w:rPr>
          <w:noProof/>
        </w:rPr>
        <w:drawing>
          <wp:inline distT="0" distB="0" distL="0" distR="0" wp14:anchorId="48BF7BF3" wp14:editId="13535C3C">
            <wp:extent cx="5943600" cy="1458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A75E" w14:textId="2E95CA75" w:rsidR="005D5DEA" w:rsidRDefault="005D5DEA" w:rsidP="005D5DEA">
      <w:pPr>
        <w:pStyle w:val="ListParagraph"/>
      </w:pPr>
    </w:p>
    <w:p w14:paraId="4384BBCD" w14:textId="08B2B96E" w:rsidR="005D5DEA" w:rsidRDefault="005D5DEA" w:rsidP="005D5DEA">
      <w:pPr>
        <w:pStyle w:val="ListParagraph"/>
      </w:pPr>
      <w:r>
        <w:t xml:space="preserve">7. List the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order_no</w:t>
      </w:r>
      <w:proofErr w:type="spellEnd"/>
      <w:r>
        <w:t xml:space="preserve"> and ISBN with books having title '</w:t>
      </w:r>
      <w:proofErr w:type="spellStart"/>
      <w:r>
        <w:t>mysql</w:t>
      </w:r>
      <w:proofErr w:type="spellEnd"/>
      <w:r>
        <w:t>'.</w:t>
      </w:r>
    </w:p>
    <w:p w14:paraId="4B805527" w14:textId="154F88BF" w:rsidR="005D5DEA" w:rsidRDefault="005D5DEA" w:rsidP="005D5DEA">
      <w:pPr>
        <w:pStyle w:val="ListParagraph"/>
      </w:pPr>
    </w:p>
    <w:p w14:paraId="273DB71E" w14:textId="317F38AE" w:rsidR="005D5DEA" w:rsidRDefault="005D5DEA" w:rsidP="005D5DEA">
      <w:pPr>
        <w:pStyle w:val="ListParagraph"/>
      </w:pPr>
      <w:r>
        <w:rPr>
          <w:noProof/>
        </w:rPr>
        <w:lastRenderedPageBreak/>
        <w:drawing>
          <wp:inline distT="0" distB="0" distL="0" distR="0" wp14:anchorId="369EB7AD" wp14:editId="62F9531C">
            <wp:extent cx="5326380" cy="16306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340A" w14:textId="322A5A71" w:rsidR="005D5DEA" w:rsidRDefault="005D5DEA" w:rsidP="005D5DEA">
      <w:pPr>
        <w:pStyle w:val="ListParagraph"/>
      </w:pPr>
    </w:p>
    <w:p w14:paraId="1DDC6A8F" w14:textId="52EB26CB" w:rsidR="005D5DEA" w:rsidRDefault="005D5DEA" w:rsidP="005D5DEA">
      <w:pPr>
        <w:pStyle w:val="ListParagraph"/>
      </w:pPr>
      <w:r>
        <w:t>8. Find the names of all the companies that ordered books in the year 2015.</w:t>
      </w:r>
    </w:p>
    <w:p w14:paraId="223C238C" w14:textId="782C779D" w:rsidR="005D5DEA" w:rsidRDefault="005D5DEA" w:rsidP="005D5DEA">
      <w:pPr>
        <w:pStyle w:val="ListParagraph"/>
      </w:pPr>
    </w:p>
    <w:p w14:paraId="5CF5C65B" w14:textId="3DB62AAF" w:rsidR="005D5DEA" w:rsidRDefault="005D5DEA" w:rsidP="005D5DEA">
      <w:pPr>
        <w:pStyle w:val="ListParagraph"/>
      </w:pPr>
      <w:r>
        <w:rPr>
          <w:noProof/>
        </w:rPr>
        <w:drawing>
          <wp:inline distT="0" distB="0" distL="0" distR="0" wp14:anchorId="77655332" wp14:editId="01162E27">
            <wp:extent cx="5928360" cy="1722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055A4" w14:textId="1EAA366C" w:rsidR="005D5DEA" w:rsidRDefault="005D5DEA" w:rsidP="005D5DEA">
      <w:pPr>
        <w:pStyle w:val="ListParagraph"/>
      </w:pPr>
    </w:p>
    <w:p w14:paraId="02F688BB" w14:textId="15B3DFBC" w:rsidR="005D5DEA" w:rsidRDefault="005D5DEA" w:rsidP="005D5DEA">
      <w:pPr>
        <w:pStyle w:val="ListParagraph"/>
      </w:pPr>
      <w:r>
        <w:t>9. Create view showing the author and book details.</w:t>
      </w:r>
    </w:p>
    <w:p w14:paraId="309AFB5A" w14:textId="153DA028" w:rsidR="005D5DEA" w:rsidRDefault="005D5DEA" w:rsidP="005D5DEA">
      <w:pPr>
        <w:pStyle w:val="ListParagraph"/>
      </w:pPr>
    </w:p>
    <w:p w14:paraId="32CE7479" w14:textId="4BC9D6E4" w:rsidR="005D5DEA" w:rsidRDefault="005D5DEA" w:rsidP="005D5DEA">
      <w:pPr>
        <w:pStyle w:val="ListParagraph"/>
      </w:pPr>
      <w:r>
        <w:rPr>
          <w:noProof/>
        </w:rPr>
        <w:drawing>
          <wp:inline distT="0" distB="0" distL="0" distR="0" wp14:anchorId="0EA8403F" wp14:editId="2497884E">
            <wp:extent cx="5943600" cy="23234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95660" w14:textId="2AC07BBA" w:rsidR="005D5DEA" w:rsidRDefault="005D5DEA" w:rsidP="005D5DEA">
      <w:pPr>
        <w:pStyle w:val="ListParagraph"/>
      </w:pPr>
    </w:p>
    <w:p w14:paraId="1EB6DE4A" w14:textId="2F778CC9" w:rsidR="005D5DEA" w:rsidRDefault="005D5DEA" w:rsidP="005D5DEA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0D3EC9" wp14:editId="59249F39">
            <wp:simplePos x="0" y="0"/>
            <wp:positionH relativeFrom="column">
              <wp:posOffset>274320</wp:posOffset>
            </wp:positionH>
            <wp:positionV relativeFrom="paragraph">
              <wp:posOffset>323850</wp:posOffset>
            </wp:positionV>
            <wp:extent cx="5943600" cy="2014220"/>
            <wp:effectExtent l="0" t="0" r="0" b="508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10.</w:t>
      </w:r>
      <w:r w:rsidRPr="005D5DEA">
        <w:t xml:space="preserve"> </w:t>
      </w:r>
      <w:r>
        <w:t>Perform Manipulation on simple view-Insert, update, delete, drop view.</w:t>
      </w:r>
    </w:p>
    <w:p w14:paraId="75B1481E" w14:textId="0E11D145" w:rsidR="005D5DEA" w:rsidRDefault="005D5DEA" w:rsidP="005D5DEA">
      <w:pPr>
        <w:pStyle w:val="ListParagraph"/>
      </w:pPr>
    </w:p>
    <w:p w14:paraId="0C5FF99B" w14:textId="0FCB6A24" w:rsidR="005D5DEA" w:rsidRDefault="005D5DEA" w:rsidP="005D5DEA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B5F1E3" wp14:editId="0074EA23">
            <wp:simplePos x="0" y="0"/>
            <wp:positionH relativeFrom="column">
              <wp:posOffset>220980</wp:posOffset>
            </wp:positionH>
            <wp:positionV relativeFrom="paragraph">
              <wp:posOffset>2529840</wp:posOffset>
            </wp:positionV>
            <wp:extent cx="2872740" cy="868680"/>
            <wp:effectExtent l="0" t="0" r="381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60D4F94" wp14:editId="70D9D181">
            <wp:simplePos x="0" y="0"/>
            <wp:positionH relativeFrom="column">
              <wp:posOffset>106680</wp:posOffset>
            </wp:positionH>
            <wp:positionV relativeFrom="paragraph">
              <wp:posOffset>0</wp:posOffset>
            </wp:positionV>
            <wp:extent cx="5943600" cy="2102485"/>
            <wp:effectExtent l="0" t="0" r="0" b="0"/>
            <wp:wrapTight wrapText="bothSides">
              <wp:wrapPolygon edited="0">
                <wp:start x="0" y="0"/>
                <wp:lineTo x="0" y="21333"/>
                <wp:lineTo x="21531" y="21333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D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D9A443B"/>
    <w:multiLevelType w:val="hybridMultilevel"/>
    <w:tmpl w:val="9DD6A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EA"/>
    <w:rsid w:val="00124B55"/>
    <w:rsid w:val="005D5DEA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E081"/>
  <w15:chartTrackingRefBased/>
  <w15:docId w15:val="{728E8C85-A7CD-42CB-93EE-73E02492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D5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b54\AppData\Local\Microsoft\Office\16.0\DTS\en-US%7b254F31E7-91EC-4CE3-B0EB-68FB87A32FC2%7d\%7b69B71F02-843D-4EE2-B736-523A0395204E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26E11871A104182706FC79E07D8E1" ma:contentTypeVersion="9" ma:contentTypeDescription="Create a new document." ma:contentTypeScope="" ma:versionID="d980030a805c2ed9688844060fe9dfc6">
  <xsd:schema xmlns:xsd="http://www.w3.org/2001/XMLSchema" xmlns:xs="http://www.w3.org/2001/XMLSchema" xmlns:p="http://schemas.microsoft.com/office/2006/metadata/properties" xmlns:ns2="34e646fe-bd40-43cc-8f8c-a4b7cd5b865b" targetNamespace="http://schemas.microsoft.com/office/2006/metadata/properties" ma:root="true" ma:fieldsID="6492f4e4f13558895f324ba19a29b1a2" ns2:_="">
    <xsd:import namespace="34e646fe-bd40-43cc-8f8c-a4b7cd5b86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e646fe-bd40-43cc-8f8c-a4b7cd5b86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e646fe-bd40-43cc-8f8c-a4b7cd5b865b">37197d1e-4aac-41de-b2c5-06e589e0a964</ReferenceId>
  </documentManagement>
</p:properties>
</file>

<file path=customXml/itemProps1.xml><?xml version="1.0" encoding="utf-8"?>
<ds:datastoreItem xmlns:ds="http://schemas.openxmlformats.org/officeDocument/2006/customXml" ds:itemID="{9313417C-46A4-49BD-BA08-D766BF601F70}"/>
</file>

<file path=customXml/itemProps2.xml><?xml version="1.0" encoding="utf-8"?>
<ds:datastoreItem xmlns:ds="http://schemas.openxmlformats.org/officeDocument/2006/customXml" ds:itemID="{20968481-3BAF-4417-A763-F55118D397D0}"/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{69B71F02-843D-4EE2-B736-523A0395204E}tf02786999</Template>
  <TotalTime>0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jgb54</dc:creator>
  <cp:keywords/>
  <dc:description/>
  <cp:lastModifiedBy>jgb5477@gmail.com</cp:lastModifiedBy>
  <cp:revision>1</cp:revision>
  <dcterms:created xsi:type="dcterms:W3CDTF">2020-08-25T17:44:00Z</dcterms:created>
  <dcterms:modified xsi:type="dcterms:W3CDTF">2020-08-25T18:00:00Z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0x01010093D26E11871A104182706FC79E07D8E1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